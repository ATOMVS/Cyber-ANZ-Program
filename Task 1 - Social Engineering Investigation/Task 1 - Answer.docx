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IN" w:eastAsia="en-IN"/>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val="en-IN" w:eastAsia="en-IN"/>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IN" w:eastAsia="en-IN"/>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321CBC35" w:rsidR="004D1382" w:rsidRDefault="00526B8D" w:rsidP="00526B8D">
            <w:pPr>
              <w:spacing w:before="0" w:after="0"/>
              <w:ind w:left="0" w:right="0"/>
              <w:rPr>
                <w:noProof/>
                <w:lang w:val="en-AU" w:eastAsia="en-AU"/>
              </w:rPr>
            </w:pPr>
            <w:r>
              <w:rPr>
                <w:noProof/>
                <w:lang w:val="en-AU" w:eastAsia="en-AU"/>
              </w:rPr>
              <w:t xml:space="preserve">This email is safe </w:t>
            </w:r>
          </w:p>
        </w:tc>
        <w:tc>
          <w:tcPr>
            <w:tcW w:w="7109" w:type="dxa"/>
          </w:tcPr>
          <w:p w14:paraId="42A08062" w14:textId="77777777" w:rsidR="002247F8" w:rsidRDefault="00526B8D" w:rsidP="008703C9">
            <w:pPr>
              <w:spacing w:before="0" w:after="0"/>
              <w:ind w:left="0" w:right="0"/>
              <w:rPr>
                <w:noProof/>
                <w:lang w:val="en-AU" w:eastAsia="en-AU"/>
              </w:rPr>
            </w:pPr>
            <w:r>
              <w:rPr>
                <w:noProof/>
                <w:lang w:val="en-AU" w:eastAsia="en-AU"/>
              </w:rPr>
              <w:t>According to me,</w:t>
            </w:r>
          </w:p>
          <w:p w14:paraId="46FB941F" w14:textId="77777777" w:rsidR="004D1382" w:rsidRDefault="002247F8" w:rsidP="002247F8">
            <w:pPr>
              <w:pStyle w:val="ListParagraph"/>
              <w:numPr>
                <w:ilvl w:val="0"/>
                <w:numId w:val="4"/>
              </w:numPr>
              <w:spacing w:before="0" w:after="0"/>
              <w:ind w:right="0"/>
              <w:rPr>
                <w:noProof/>
                <w:lang w:val="en-AU" w:eastAsia="en-AU"/>
              </w:rPr>
            </w:pPr>
            <w:r>
              <w:rPr>
                <w:noProof/>
                <w:lang w:val="en-AU" w:eastAsia="en-AU"/>
              </w:rPr>
              <w:t>I</w:t>
            </w:r>
            <w:r w:rsidR="00526B8D" w:rsidRPr="002247F8">
              <w:rPr>
                <w:noProof/>
                <w:lang w:val="en-AU" w:eastAsia="en-AU"/>
              </w:rPr>
              <w:t>t is safe a</w:t>
            </w:r>
            <w:r w:rsidR="00526B8D" w:rsidRPr="002247F8">
              <w:rPr>
                <w:noProof/>
                <w:lang w:val="en-AU" w:eastAsia="en-AU"/>
              </w:rPr>
              <w:t>s</w:t>
            </w:r>
            <w:r w:rsidR="008703C9" w:rsidRPr="002247F8">
              <w:rPr>
                <w:noProof/>
                <w:lang w:val="en-AU" w:eastAsia="en-AU"/>
              </w:rPr>
              <w:t xml:space="preserve"> the </w:t>
            </w:r>
            <w:r w:rsidR="008703C9" w:rsidRPr="002247F8">
              <w:rPr>
                <w:noProof/>
                <w:lang w:val="en-AU" w:eastAsia="en-AU"/>
              </w:rPr>
              <w:t>user Velma Khan</w:t>
            </w:r>
            <w:r w:rsidR="008703C9" w:rsidRPr="002247F8">
              <w:rPr>
                <w:noProof/>
                <w:lang w:val="en-AU" w:eastAsia="en-AU"/>
              </w:rPr>
              <w:t xml:space="preserve"> </w:t>
            </w:r>
            <w:r w:rsidR="00526B8D" w:rsidRPr="002247F8">
              <w:rPr>
                <w:noProof/>
                <w:lang w:val="en-AU" w:eastAsia="en-AU"/>
              </w:rPr>
              <w:t>is reply</w:t>
            </w:r>
            <w:r w:rsidR="008703C9" w:rsidRPr="002247F8">
              <w:rPr>
                <w:noProof/>
                <w:lang w:val="en-AU" w:eastAsia="en-AU"/>
              </w:rPr>
              <w:t>ing</w:t>
            </w:r>
            <w:r w:rsidR="00526B8D" w:rsidRPr="002247F8">
              <w:rPr>
                <w:noProof/>
                <w:lang w:val="en-AU" w:eastAsia="en-AU"/>
              </w:rPr>
              <w:t xml:space="preserve"> to the question asked by the user </w:t>
            </w:r>
            <w:r w:rsidR="008703C9" w:rsidRPr="002247F8">
              <w:rPr>
                <w:noProof/>
                <w:lang w:val="en-AU" w:eastAsia="en-AU"/>
              </w:rPr>
              <w:t>Adam John regarding the new trailer of Gamescon.</w:t>
            </w:r>
            <w:r w:rsidR="00526B8D" w:rsidRPr="002247F8">
              <w:rPr>
                <w:noProof/>
                <w:lang w:val="en-AU" w:eastAsia="en-AU"/>
              </w:rPr>
              <w:t xml:space="preserve"> </w:t>
            </w:r>
          </w:p>
          <w:p w14:paraId="45AA9772" w14:textId="65FFBEBD" w:rsidR="002247F8" w:rsidRPr="002247F8" w:rsidRDefault="002247F8" w:rsidP="002247F8">
            <w:pPr>
              <w:pStyle w:val="ListParagraph"/>
              <w:numPr>
                <w:ilvl w:val="0"/>
                <w:numId w:val="4"/>
              </w:numPr>
              <w:spacing w:before="0" w:after="0"/>
              <w:ind w:right="0"/>
              <w:rPr>
                <w:noProof/>
                <w:lang w:val="en-AU" w:eastAsia="en-AU"/>
              </w:rPr>
            </w:pPr>
            <w:r>
              <w:rPr>
                <w:noProof/>
                <w:lang w:val="en-AU" w:eastAsia="en-AU"/>
              </w:rPr>
              <w:t>Normal Conversation.</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2FF3A85E" w:rsidR="004225F9" w:rsidRDefault="00E01DCD" w:rsidP="004E6A37">
            <w:pPr>
              <w:spacing w:before="0" w:after="0"/>
              <w:ind w:left="0" w:right="0"/>
              <w:rPr>
                <w:noProof/>
                <w:lang w:val="en-AU" w:eastAsia="en-AU"/>
              </w:rPr>
            </w:pPr>
            <w:r>
              <w:rPr>
                <w:noProof/>
                <w:lang w:val="en-AU" w:eastAsia="en-AU"/>
              </w:rPr>
              <w:t>This email is Malicious</w:t>
            </w:r>
          </w:p>
        </w:tc>
        <w:tc>
          <w:tcPr>
            <w:tcW w:w="7109" w:type="dxa"/>
          </w:tcPr>
          <w:p w14:paraId="2BD3DA8E" w14:textId="75CB2412" w:rsidR="00495711" w:rsidRPr="00495711" w:rsidRDefault="00E01DCD" w:rsidP="00495711">
            <w:pPr>
              <w:spacing w:before="0" w:after="0"/>
              <w:ind w:left="0" w:right="0"/>
              <w:rPr>
                <w:noProof/>
                <w:lang w:val="en-AU" w:eastAsia="en-AU"/>
              </w:rPr>
            </w:pPr>
            <w:r>
              <w:rPr>
                <w:noProof/>
                <w:lang w:val="en-AU" w:eastAsia="en-AU"/>
              </w:rPr>
              <w:t>According to me,</w:t>
            </w:r>
          </w:p>
          <w:p w14:paraId="0C4AC77E" w14:textId="2285A0C1" w:rsidR="00495711" w:rsidRDefault="00495711" w:rsidP="00495711">
            <w:pPr>
              <w:pStyle w:val="ListParagraph"/>
              <w:numPr>
                <w:ilvl w:val="0"/>
                <w:numId w:val="2"/>
              </w:numPr>
              <w:spacing w:before="0" w:after="0"/>
              <w:ind w:right="0"/>
              <w:rPr>
                <w:noProof/>
                <w:lang w:val="en-AU" w:eastAsia="en-AU"/>
              </w:rPr>
            </w:pPr>
            <w:r>
              <w:rPr>
                <w:noProof/>
                <w:lang w:val="en-AU" w:eastAsia="en-AU"/>
              </w:rPr>
              <w:t xml:space="preserve">First </w:t>
            </w:r>
            <w:r>
              <w:rPr>
                <w:noProof/>
                <w:lang w:val="en-AU" w:eastAsia="en-AU"/>
              </w:rPr>
              <w:t>check the link at virustota</w:t>
            </w:r>
            <w:r>
              <w:rPr>
                <w:noProof/>
                <w:lang w:val="en-AU" w:eastAsia="en-AU"/>
              </w:rPr>
              <w:t>l.com for its behaviour.</w:t>
            </w:r>
          </w:p>
          <w:p w14:paraId="29BBD6D3" w14:textId="02EF4137" w:rsidR="00E01DCD" w:rsidRDefault="00E34752" w:rsidP="00E01DCD">
            <w:pPr>
              <w:pStyle w:val="ListParagraph"/>
              <w:numPr>
                <w:ilvl w:val="0"/>
                <w:numId w:val="2"/>
              </w:numPr>
              <w:spacing w:before="0" w:after="0"/>
              <w:ind w:right="0"/>
              <w:rPr>
                <w:noProof/>
                <w:lang w:val="en-AU" w:eastAsia="en-AU"/>
              </w:rPr>
            </w:pPr>
            <w:r>
              <w:rPr>
                <w:noProof/>
                <w:lang w:val="en-AU" w:eastAsia="en-AU"/>
              </w:rPr>
              <w:t>Then,</w:t>
            </w:r>
            <w:r w:rsidR="00E01DCD">
              <w:rPr>
                <w:noProof/>
                <w:lang w:val="en-AU" w:eastAsia="en-AU"/>
              </w:rPr>
              <w:t xml:space="preserve">First </w:t>
            </w:r>
            <w:r w:rsidR="00CF3E56">
              <w:rPr>
                <w:noProof/>
                <w:lang w:val="en-AU" w:eastAsia="en-AU"/>
              </w:rPr>
              <w:t xml:space="preserve">of all </w:t>
            </w:r>
            <w:r w:rsidR="00E01DCD">
              <w:rPr>
                <w:noProof/>
                <w:lang w:val="en-AU" w:eastAsia="en-AU"/>
              </w:rPr>
              <w:t>the email is received from a source named Venture.ru which belongs to russian origin.</w:t>
            </w:r>
          </w:p>
          <w:p w14:paraId="05822964" w14:textId="77777777" w:rsidR="00E01DCD" w:rsidRDefault="00E01DCD" w:rsidP="00E01DCD">
            <w:pPr>
              <w:pStyle w:val="ListParagraph"/>
              <w:numPr>
                <w:ilvl w:val="0"/>
                <w:numId w:val="2"/>
              </w:numPr>
              <w:spacing w:before="0" w:after="0"/>
              <w:ind w:right="0"/>
              <w:rPr>
                <w:noProof/>
                <w:lang w:val="en-AU" w:eastAsia="en-AU"/>
              </w:rPr>
            </w:pPr>
            <w:r>
              <w:rPr>
                <w:noProof/>
                <w:lang w:val="en-AU" w:eastAsia="en-AU"/>
              </w:rPr>
              <w:t>And the name venture is not justified as it should be from customer support or office 365 rather than venture.</w:t>
            </w:r>
          </w:p>
          <w:p w14:paraId="45F13175" w14:textId="77777777" w:rsidR="00E01DCD" w:rsidRDefault="00E01DCD" w:rsidP="00E01DCD">
            <w:pPr>
              <w:pStyle w:val="ListParagraph"/>
              <w:numPr>
                <w:ilvl w:val="0"/>
                <w:numId w:val="2"/>
              </w:numPr>
              <w:spacing w:before="0" w:after="0"/>
              <w:ind w:right="0"/>
              <w:rPr>
                <w:noProof/>
                <w:lang w:val="en-AU" w:eastAsia="en-AU"/>
              </w:rPr>
            </w:pPr>
            <w:r>
              <w:rPr>
                <w:noProof/>
                <w:lang w:val="en-AU" w:eastAsia="en-AU"/>
              </w:rPr>
              <w:t>And the subject of Action Required will make the person see it in a haste and would feel a sense if urgency.</w:t>
            </w:r>
          </w:p>
          <w:p w14:paraId="4FB5F4BB" w14:textId="27A612F2" w:rsidR="00495711" w:rsidRPr="00E01DCD" w:rsidRDefault="00E01DCD" w:rsidP="00495711">
            <w:pPr>
              <w:pStyle w:val="ListParagraph"/>
              <w:numPr>
                <w:ilvl w:val="0"/>
                <w:numId w:val="2"/>
              </w:numPr>
              <w:spacing w:before="0" w:after="0"/>
              <w:ind w:right="0"/>
              <w:rPr>
                <w:noProof/>
                <w:lang w:val="en-AU" w:eastAsia="en-AU"/>
              </w:rPr>
            </w:pPr>
            <w:r>
              <w:rPr>
                <w:noProof/>
                <w:lang w:val="en-AU" w:eastAsia="en-AU"/>
              </w:rPr>
              <w:t>The whole content is irrelevant and seems very unprofessional from such a reputed company as it says UPDATE YOUR ACCOUNT to receive large files which is very suspicious.</w:t>
            </w:r>
          </w:p>
        </w:tc>
      </w:tr>
    </w:tbl>
    <w:p w14:paraId="66CC10B4" w14:textId="6D7AA17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4749F939" w:rsidR="004225F9" w:rsidRDefault="00CF3E56" w:rsidP="004E6A37">
            <w:pPr>
              <w:spacing w:before="0" w:after="0"/>
              <w:ind w:left="0" w:right="0"/>
              <w:rPr>
                <w:noProof/>
                <w:lang w:val="en-AU" w:eastAsia="en-AU"/>
              </w:rPr>
            </w:pPr>
            <w:r>
              <w:rPr>
                <w:noProof/>
                <w:lang w:val="en-AU" w:eastAsia="en-AU"/>
              </w:rPr>
              <w:t>This email is Malicious</w:t>
            </w:r>
          </w:p>
        </w:tc>
        <w:tc>
          <w:tcPr>
            <w:tcW w:w="7109" w:type="dxa"/>
          </w:tcPr>
          <w:p w14:paraId="7E158598" w14:textId="77777777" w:rsidR="004225F9" w:rsidRDefault="00CF3E56" w:rsidP="004E6A37">
            <w:pPr>
              <w:spacing w:before="0" w:after="0"/>
              <w:ind w:left="0" w:right="0"/>
              <w:rPr>
                <w:noProof/>
                <w:lang w:val="en-AU" w:eastAsia="en-AU"/>
              </w:rPr>
            </w:pPr>
            <w:r>
              <w:rPr>
                <w:noProof/>
                <w:lang w:val="en-AU" w:eastAsia="en-AU"/>
              </w:rPr>
              <w:t>According to me,</w:t>
            </w:r>
          </w:p>
          <w:p w14:paraId="347FDA7B" w14:textId="59129FED" w:rsidR="00CF3E56" w:rsidRDefault="00D04CA9" w:rsidP="00CF3E56">
            <w:pPr>
              <w:pStyle w:val="ListParagraph"/>
              <w:numPr>
                <w:ilvl w:val="0"/>
                <w:numId w:val="3"/>
              </w:numPr>
              <w:spacing w:before="0" w:after="0"/>
              <w:ind w:right="0"/>
              <w:rPr>
                <w:noProof/>
                <w:lang w:val="en-AU" w:eastAsia="en-AU"/>
              </w:rPr>
            </w:pPr>
            <w:r>
              <w:rPr>
                <w:noProof/>
                <w:lang w:val="en-AU" w:eastAsia="en-AU"/>
              </w:rPr>
              <w:t>First of all, if a person is not able to login he will not ask some other person to login on behalf of him to chec</w:t>
            </w:r>
            <w:r w:rsidR="00874F7A">
              <w:rPr>
                <w:noProof/>
                <w:lang w:val="en-AU" w:eastAsia="en-AU"/>
              </w:rPr>
              <w:t>k if he is able to login or not which makes it very suspicious.</w:t>
            </w:r>
          </w:p>
          <w:p w14:paraId="48AA949D" w14:textId="5B4761F2" w:rsidR="00874F7A" w:rsidRPr="00CF3E56" w:rsidRDefault="00874F7A" w:rsidP="00CF3E56">
            <w:pPr>
              <w:pStyle w:val="ListParagraph"/>
              <w:numPr>
                <w:ilvl w:val="0"/>
                <w:numId w:val="3"/>
              </w:numPr>
              <w:spacing w:before="0" w:after="0"/>
              <w:ind w:right="0"/>
              <w:rPr>
                <w:noProof/>
                <w:lang w:val="en-AU" w:eastAsia="en-AU"/>
              </w:rPr>
            </w:pPr>
            <w:r>
              <w:rPr>
                <w:noProof/>
                <w:lang w:val="en-AU" w:eastAsia="en-AU"/>
              </w:rPr>
              <w:t xml:space="preserve">If you look closely, the link provided is very suspicious as the word name faceBook consist of a suspicious B which makes it malicious. </w:t>
            </w:r>
          </w:p>
        </w:tc>
      </w:tr>
    </w:tbl>
    <w:p w14:paraId="654228A0" w14:textId="1AB31055"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6C7AED4F" w:rsidR="004225F9" w:rsidRDefault="00853D4E" w:rsidP="004E6A37">
            <w:pPr>
              <w:spacing w:before="0" w:after="0"/>
              <w:ind w:left="0" w:right="0"/>
              <w:rPr>
                <w:noProof/>
                <w:lang w:val="en-AU" w:eastAsia="en-AU"/>
              </w:rPr>
            </w:pPr>
            <w:r>
              <w:rPr>
                <w:noProof/>
                <w:lang w:val="en-AU" w:eastAsia="en-AU"/>
              </w:rPr>
              <w:t>This email is Safe</w:t>
            </w:r>
          </w:p>
        </w:tc>
        <w:tc>
          <w:tcPr>
            <w:tcW w:w="7109" w:type="dxa"/>
          </w:tcPr>
          <w:p w14:paraId="625C8F56" w14:textId="77777777" w:rsidR="004225F9" w:rsidRDefault="00853D4E" w:rsidP="004E6A37">
            <w:pPr>
              <w:spacing w:before="0" w:after="0"/>
              <w:ind w:left="0" w:right="0"/>
              <w:rPr>
                <w:noProof/>
                <w:lang w:val="en-AU" w:eastAsia="en-AU"/>
              </w:rPr>
            </w:pPr>
            <w:r>
              <w:rPr>
                <w:noProof/>
                <w:lang w:val="en-AU" w:eastAsia="en-AU"/>
              </w:rPr>
              <w:t>According to me,</w:t>
            </w:r>
          </w:p>
          <w:p w14:paraId="2CE9F370" w14:textId="77777777" w:rsidR="00853D4E" w:rsidRDefault="00853D4E" w:rsidP="00853D4E">
            <w:pPr>
              <w:pStyle w:val="ListParagraph"/>
              <w:numPr>
                <w:ilvl w:val="0"/>
                <w:numId w:val="5"/>
              </w:numPr>
              <w:spacing w:before="0" w:after="0"/>
              <w:ind w:right="0"/>
              <w:rPr>
                <w:noProof/>
                <w:lang w:val="en-AU" w:eastAsia="en-AU"/>
              </w:rPr>
            </w:pPr>
            <w:r>
              <w:rPr>
                <w:noProof/>
                <w:lang w:val="en-AU" w:eastAsia="en-AU"/>
              </w:rPr>
              <w:t>The email is forwarded by user named Adam Markus.</w:t>
            </w:r>
          </w:p>
          <w:p w14:paraId="36D46D31" w14:textId="6CD210C1" w:rsidR="00853D4E" w:rsidRPr="00853D4E" w:rsidRDefault="00853D4E" w:rsidP="00853D4E">
            <w:pPr>
              <w:pStyle w:val="ListParagraph"/>
              <w:numPr>
                <w:ilvl w:val="0"/>
                <w:numId w:val="5"/>
              </w:numPr>
              <w:spacing w:before="0" w:after="0"/>
              <w:ind w:right="0"/>
              <w:rPr>
                <w:noProof/>
                <w:lang w:val="en-AU" w:eastAsia="en-AU"/>
              </w:rPr>
            </w:pPr>
            <w:r>
              <w:rPr>
                <w:noProof/>
                <w:lang w:val="en-AU" w:eastAsia="en-AU"/>
              </w:rPr>
              <w:t>It contains advertising of a product.</w:t>
            </w:r>
          </w:p>
        </w:tc>
      </w:tr>
    </w:tbl>
    <w:p w14:paraId="4B917BBD" w14:textId="262CE735"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4BF1301F" w:rsidR="004225F9" w:rsidRDefault="00BC5F41" w:rsidP="004E6A37">
            <w:pPr>
              <w:spacing w:before="0" w:after="0"/>
              <w:ind w:left="0" w:right="0"/>
              <w:rPr>
                <w:noProof/>
                <w:lang w:val="en-AU" w:eastAsia="en-AU"/>
              </w:rPr>
            </w:pPr>
            <w:r>
              <w:rPr>
                <w:noProof/>
                <w:lang w:val="en-AU" w:eastAsia="en-AU"/>
              </w:rPr>
              <w:t>This email is Malicious</w:t>
            </w:r>
          </w:p>
        </w:tc>
        <w:tc>
          <w:tcPr>
            <w:tcW w:w="7109" w:type="dxa"/>
          </w:tcPr>
          <w:p w14:paraId="0BA41825" w14:textId="77777777" w:rsidR="004225F9" w:rsidRDefault="00BC5F41" w:rsidP="004E6A37">
            <w:pPr>
              <w:spacing w:before="0" w:after="0"/>
              <w:ind w:left="0" w:right="0"/>
              <w:rPr>
                <w:noProof/>
                <w:lang w:val="en-AU" w:eastAsia="en-AU"/>
              </w:rPr>
            </w:pPr>
            <w:r>
              <w:rPr>
                <w:noProof/>
                <w:lang w:val="en-AU" w:eastAsia="en-AU"/>
              </w:rPr>
              <w:t>According to me,</w:t>
            </w:r>
          </w:p>
          <w:p w14:paraId="7E011308" w14:textId="7D51155A" w:rsidR="00BC5F41" w:rsidRDefault="00BC5F41" w:rsidP="00BC5F41">
            <w:pPr>
              <w:pStyle w:val="ListParagraph"/>
              <w:numPr>
                <w:ilvl w:val="0"/>
                <w:numId w:val="6"/>
              </w:numPr>
              <w:spacing w:before="0" w:after="0"/>
              <w:ind w:right="0"/>
              <w:rPr>
                <w:noProof/>
                <w:lang w:val="en-AU" w:eastAsia="en-AU"/>
              </w:rPr>
            </w:pPr>
            <w:r>
              <w:rPr>
                <w:noProof/>
                <w:lang w:val="en-AU" w:eastAsia="en-AU"/>
              </w:rPr>
              <w:t>First of all,any undercover agent would not tell his identity for whatever reason to a unidentified person or a civillian.</w:t>
            </w:r>
          </w:p>
          <w:p w14:paraId="1BF1B22C" w14:textId="224D0413" w:rsidR="00E00965" w:rsidRDefault="00E00965" w:rsidP="00BC5F41">
            <w:pPr>
              <w:pStyle w:val="ListParagraph"/>
              <w:numPr>
                <w:ilvl w:val="0"/>
                <w:numId w:val="6"/>
              </w:numPr>
              <w:spacing w:before="0" w:after="0"/>
              <w:ind w:right="0"/>
              <w:rPr>
                <w:noProof/>
                <w:lang w:val="en-AU" w:eastAsia="en-AU"/>
              </w:rPr>
            </w:pPr>
            <w:r>
              <w:rPr>
                <w:noProof/>
                <w:lang w:val="en-AU" w:eastAsia="en-AU"/>
              </w:rPr>
              <w:t>The email looks generous and professional but suspicious too.</w:t>
            </w:r>
          </w:p>
          <w:p w14:paraId="1AD9DFCF" w14:textId="77777777" w:rsidR="00E00965" w:rsidRDefault="00E00965" w:rsidP="00BC5F41">
            <w:pPr>
              <w:pStyle w:val="ListParagraph"/>
              <w:numPr>
                <w:ilvl w:val="0"/>
                <w:numId w:val="6"/>
              </w:numPr>
              <w:spacing w:before="0" w:after="0"/>
              <w:ind w:right="0"/>
              <w:rPr>
                <w:noProof/>
                <w:lang w:val="en-AU" w:eastAsia="en-AU"/>
              </w:rPr>
            </w:pPr>
            <w:r>
              <w:rPr>
                <w:noProof/>
                <w:lang w:val="en-AU" w:eastAsia="en-AU"/>
              </w:rPr>
              <w:t>An agent is asking for your email access rather than contacting their team.</w:t>
            </w:r>
          </w:p>
          <w:p w14:paraId="534DD91B" w14:textId="30DF10EB" w:rsidR="00BC5F41" w:rsidRPr="00A42961" w:rsidRDefault="00E00965" w:rsidP="00A42961">
            <w:pPr>
              <w:pStyle w:val="ListParagraph"/>
              <w:numPr>
                <w:ilvl w:val="0"/>
                <w:numId w:val="6"/>
              </w:numPr>
              <w:spacing w:before="0" w:after="0"/>
              <w:ind w:right="0"/>
              <w:rPr>
                <w:noProof/>
                <w:lang w:val="en-AU" w:eastAsia="en-AU"/>
              </w:rPr>
            </w:pPr>
            <w:r>
              <w:rPr>
                <w:noProof/>
                <w:lang w:val="en-AU" w:eastAsia="en-AU"/>
              </w:rPr>
              <w:t>This kind of emails are made very specifically which is also known as spear phishing which are made to some selecte</w:t>
            </w:r>
            <w:r w:rsidR="00BC72DC">
              <w:rPr>
                <w:noProof/>
                <w:lang w:val="en-AU" w:eastAsia="en-AU"/>
              </w:rPr>
              <w:t>d candidates who have a patriotic</w:t>
            </w:r>
            <w:r>
              <w:rPr>
                <w:noProof/>
                <w:lang w:val="en-AU" w:eastAsia="en-AU"/>
              </w:rPr>
              <w:t xml:space="preserve"> background. </w:t>
            </w:r>
          </w:p>
        </w:tc>
      </w:tr>
    </w:tbl>
    <w:p w14:paraId="3632D2BB" w14:textId="336BC198"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0E35DC95" w:rsidR="004225F9" w:rsidRDefault="00763B8F" w:rsidP="004E6A37">
            <w:pPr>
              <w:spacing w:before="0" w:after="0"/>
              <w:ind w:left="0" w:right="0"/>
              <w:rPr>
                <w:noProof/>
                <w:lang w:val="en-AU" w:eastAsia="en-AU"/>
              </w:rPr>
            </w:pPr>
            <w:r>
              <w:rPr>
                <w:noProof/>
                <w:lang w:val="en-AU" w:eastAsia="en-AU"/>
              </w:rPr>
              <w:t>This email is Safe</w:t>
            </w:r>
          </w:p>
        </w:tc>
        <w:tc>
          <w:tcPr>
            <w:tcW w:w="7109" w:type="dxa"/>
          </w:tcPr>
          <w:p w14:paraId="3C6ED285" w14:textId="77777777" w:rsidR="004225F9" w:rsidRDefault="00763B8F" w:rsidP="004E6A37">
            <w:pPr>
              <w:spacing w:before="0" w:after="0"/>
              <w:ind w:left="0" w:right="0"/>
              <w:rPr>
                <w:noProof/>
                <w:lang w:val="en-AU" w:eastAsia="en-AU"/>
              </w:rPr>
            </w:pPr>
            <w:r>
              <w:rPr>
                <w:noProof/>
                <w:lang w:val="en-AU" w:eastAsia="en-AU"/>
              </w:rPr>
              <w:t>According to me,</w:t>
            </w:r>
          </w:p>
          <w:p w14:paraId="24B7EB88" w14:textId="77777777" w:rsidR="00763B8F" w:rsidRDefault="00763B8F" w:rsidP="00763B8F">
            <w:pPr>
              <w:pStyle w:val="ListParagraph"/>
              <w:numPr>
                <w:ilvl w:val="0"/>
                <w:numId w:val="7"/>
              </w:numPr>
              <w:spacing w:before="0" w:after="0"/>
              <w:ind w:right="0"/>
              <w:rPr>
                <w:noProof/>
                <w:lang w:val="en-AU" w:eastAsia="en-AU"/>
              </w:rPr>
            </w:pPr>
            <w:r>
              <w:rPr>
                <w:noProof/>
                <w:lang w:val="en-AU" w:eastAsia="en-AU"/>
              </w:rPr>
              <w:t>This email looks very professional and relevant as no media and link is attached to the email.</w:t>
            </w:r>
          </w:p>
          <w:p w14:paraId="24359DDD" w14:textId="77777777" w:rsidR="00763B8F" w:rsidRDefault="00763B8F" w:rsidP="00763B8F">
            <w:pPr>
              <w:pStyle w:val="ListParagraph"/>
              <w:numPr>
                <w:ilvl w:val="0"/>
                <w:numId w:val="7"/>
              </w:numPr>
              <w:spacing w:before="0" w:after="0"/>
              <w:ind w:right="0"/>
              <w:rPr>
                <w:noProof/>
                <w:lang w:val="en-AU" w:eastAsia="en-AU"/>
              </w:rPr>
            </w:pPr>
            <w:r>
              <w:rPr>
                <w:noProof/>
                <w:lang w:val="en-AU" w:eastAsia="en-AU"/>
              </w:rPr>
              <w:t>It’s a normal conversation between a employee and a employer.</w:t>
            </w:r>
          </w:p>
          <w:p w14:paraId="6DC27B26" w14:textId="498E08E9" w:rsidR="00763B8F" w:rsidRPr="00763B8F" w:rsidRDefault="00763B8F" w:rsidP="00763B8F">
            <w:pPr>
              <w:pStyle w:val="ListParagraph"/>
              <w:numPr>
                <w:ilvl w:val="0"/>
                <w:numId w:val="7"/>
              </w:numPr>
              <w:spacing w:before="0" w:after="0"/>
              <w:ind w:right="0"/>
              <w:rPr>
                <w:noProof/>
                <w:lang w:val="en-AU" w:eastAsia="en-AU"/>
              </w:rPr>
            </w:pPr>
            <w:r>
              <w:rPr>
                <w:noProof/>
                <w:lang w:val="en-AU" w:eastAsia="en-AU"/>
              </w:rPr>
              <w:t xml:space="preserve">The email consists of a ANZ company logo which makes it more authentic email. </w:t>
            </w:r>
          </w:p>
        </w:tc>
      </w:tr>
    </w:tbl>
    <w:p w14:paraId="0672E723" w14:textId="37F5FEE1"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6D4F69E2" w:rsidR="004225F9" w:rsidRDefault="00514CDD" w:rsidP="004E6A37">
            <w:pPr>
              <w:spacing w:before="0" w:after="0"/>
              <w:ind w:left="0" w:right="0"/>
              <w:rPr>
                <w:noProof/>
                <w:lang w:val="en-AU" w:eastAsia="en-AU"/>
              </w:rPr>
            </w:pPr>
            <w:r>
              <w:rPr>
                <w:noProof/>
                <w:lang w:val="en-AU" w:eastAsia="en-AU"/>
              </w:rPr>
              <w:t>This email is without a doubt Malicious</w:t>
            </w:r>
          </w:p>
        </w:tc>
        <w:tc>
          <w:tcPr>
            <w:tcW w:w="7109" w:type="dxa"/>
          </w:tcPr>
          <w:p w14:paraId="362ECFEB" w14:textId="77777777" w:rsidR="004225F9" w:rsidRDefault="00514CDD" w:rsidP="004E6A37">
            <w:pPr>
              <w:spacing w:before="0" w:after="0"/>
              <w:ind w:left="0" w:right="0"/>
              <w:rPr>
                <w:noProof/>
                <w:lang w:val="en-AU" w:eastAsia="en-AU"/>
              </w:rPr>
            </w:pPr>
            <w:r>
              <w:rPr>
                <w:noProof/>
                <w:lang w:val="en-AU" w:eastAsia="en-AU"/>
              </w:rPr>
              <w:t>According to me,</w:t>
            </w:r>
          </w:p>
          <w:p w14:paraId="0CB87813" w14:textId="77777777" w:rsidR="00514CDD" w:rsidRDefault="00514CDD" w:rsidP="00514CDD">
            <w:pPr>
              <w:pStyle w:val="ListParagraph"/>
              <w:numPr>
                <w:ilvl w:val="0"/>
                <w:numId w:val="8"/>
              </w:numPr>
              <w:spacing w:before="0" w:after="0"/>
              <w:ind w:right="0"/>
              <w:rPr>
                <w:noProof/>
                <w:lang w:val="en-AU" w:eastAsia="en-AU"/>
              </w:rPr>
            </w:pPr>
            <w:r>
              <w:rPr>
                <w:noProof/>
                <w:lang w:val="en-AU" w:eastAsia="en-AU"/>
              </w:rPr>
              <w:t>The email is very suspicious because of its subject and content as there is only one link to switch to geico but with no info about company with the link.</w:t>
            </w:r>
          </w:p>
          <w:p w14:paraId="27C8D81E" w14:textId="77777777" w:rsidR="00514CDD" w:rsidRDefault="00514CDD" w:rsidP="00514CDD">
            <w:pPr>
              <w:pStyle w:val="ListParagraph"/>
              <w:numPr>
                <w:ilvl w:val="0"/>
                <w:numId w:val="8"/>
              </w:numPr>
              <w:spacing w:before="0" w:after="0"/>
              <w:ind w:right="0"/>
              <w:rPr>
                <w:noProof/>
                <w:lang w:val="en-AU" w:eastAsia="en-AU"/>
              </w:rPr>
            </w:pPr>
            <w:r>
              <w:rPr>
                <w:noProof/>
                <w:lang w:val="en-AU" w:eastAsia="en-AU"/>
              </w:rPr>
              <w:t>First of all, we will see the link in virus total for its authenticity but if we see it closely we can clearly see that the link starts with hxxp rather than http which makes it for sure malicious.</w:t>
            </w:r>
          </w:p>
          <w:p w14:paraId="143AA46B" w14:textId="70F9B211" w:rsidR="00F62A91" w:rsidRPr="00514CDD" w:rsidRDefault="00F62A91" w:rsidP="00514CDD">
            <w:pPr>
              <w:pStyle w:val="ListParagraph"/>
              <w:numPr>
                <w:ilvl w:val="0"/>
                <w:numId w:val="8"/>
              </w:numPr>
              <w:spacing w:before="0" w:after="0"/>
              <w:ind w:right="0"/>
              <w:rPr>
                <w:noProof/>
                <w:lang w:val="en-AU" w:eastAsia="en-AU"/>
              </w:rPr>
            </w:pPr>
            <w:r>
              <w:rPr>
                <w:noProof/>
                <w:lang w:val="en-AU" w:eastAsia="en-AU"/>
              </w:rPr>
              <w:t>This email is a type of AD phishing type of mail.</w:t>
            </w:r>
            <w:bookmarkStart w:id="0" w:name="_GoBack"/>
            <w:bookmarkEnd w:id="0"/>
          </w:p>
        </w:tc>
      </w:tr>
    </w:tbl>
    <w:p w14:paraId="3A45F7B9" w14:textId="1BE3284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CED70" w14:textId="77777777" w:rsidR="00AC072C" w:rsidRDefault="00AC072C" w:rsidP="00A66B18">
      <w:pPr>
        <w:spacing w:before="0" w:after="0"/>
      </w:pPr>
      <w:r>
        <w:separator/>
      </w:r>
    </w:p>
  </w:endnote>
  <w:endnote w:type="continuationSeparator" w:id="0">
    <w:p w14:paraId="4FB7879D" w14:textId="77777777" w:rsidR="00AC072C" w:rsidRDefault="00AC072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5C7C4" w14:textId="77777777" w:rsidR="00AC072C" w:rsidRDefault="00AC072C" w:rsidP="00A66B18">
      <w:pPr>
        <w:spacing w:before="0" w:after="0"/>
      </w:pPr>
      <w:r>
        <w:separator/>
      </w:r>
    </w:p>
  </w:footnote>
  <w:footnote w:type="continuationSeparator" w:id="0">
    <w:p w14:paraId="6316A6B2" w14:textId="77777777" w:rsidR="00AC072C" w:rsidRDefault="00AC072C"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6620A" w14:textId="77777777" w:rsidR="00A66B18" w:rsidRDefault="00A66B18">
    <w:pPr>
      <w:pStyle w:val="Header"/>
    </w:pPr>
    <w:r w:rsidRPr="0041428F">
      <w:rPr>
        <w:noProof/>
        <w:lang w:val="en-IN" w:eastAsia="en-IN"/>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7A05"/>
    <w:multiLevelType w:val="hybridMultilevel"/>
    <w:tmpl w:val="A4747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035850"/>
    <w:multiLevelType w:val="hybridMultilevel"/>
    <w:tmpl w:val="6CAEE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DD65FB"/>
    <w:multiLevelType w:val="hybridMultilevel"/>
    <w:tmpl w:val="55F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E83924"/>
    <w:multiLevelType w:val="hybridMultilevel"/>
    <w:tmpl w:val="CFE29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CF0979"/>
    <w:multiLevelType w:val="hybridMultilevel"/>
    <w:tmpl w:val="154A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85545C"/>
    <w:multiLevelType w:val="hybridMultilevel"/>
    <w:tmpl w:val="03B22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BD79A0"/>
    <w:multiLevelType w:val="hybridMultilevel"/>
    <w:tmpl w:val="90382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10680C"/>
    <w:rsid w:val="00152B0B"/>
    <w:rsid w:val="001766D6"/>
    <w:rsid w:val="00192419"/>
    <w:rsid w:val="001C270D"/>
    <w:rsid w:val="001E2320"/>
    <w:rsid w:val="00214E28"/>
    <w:rsid w:val="002247F8"/>
    <w:rsid w:val="00293FCE"/>
    <w:rsid w:val="002E3B42"/>
    <w:rsid w:val="00352B81"/>
    <w:rsid w:val="00394757"/>
    <w:rsid w:val="003A0150"/>
    <w:rsid w:val="003E24DF"/>
    <w:rsid w:val="00401569"/>
    <w:rsid w:val="0041428F"/>
    <w:rsid w:val="004225F9"/>
    <w:rsid w:val="00495711"/>
    <w:rsid w:val="004A2B0D"/>
    <w:rsid w:val="004C193D"/>
    <w:rsid w:val="004D1382"/>
    <w:rsid w:val="00514CDD"/>
    <w:rsid w:val="00526B8D"/>
    <w:rsid w:val="005459B5"/>
    <w:rsid w:val="005C2210"/>
    <w:rsid w:val="00615018"/>
    <w:rsid w:val="0062123A"/>
    <w:rsid w:val="0064428C"/>
    <w:rsid w:val="00646E75"/>
    <w:rsid w:val="00666188"/>
    <w:rsid w:val="006F6F10"/>
    <w:rsid w:val="00706CAA"/>
    <w:rsid w:val="00763B8F"/>
    <w:rsid w:val="00783E79"/>
    <w:rsid w:val="007B2BC1"/>
    <w:rsid w:val="007B5AE8"/>
    <w:rsid w:val="007F5192"/>
    <w:rsid w:val="00853D4E"/>
    <w:rsid w:val="008703C9"/>
    <w:rsid w:val="00874F7A"/>
    <w:rsid w:val="008F3614"/>
    <w:rsid w:val="008F6C0D"/>
    <w:rsid w:val="0091575C"/>
    <w:rsid w:val="00982F7C"/>
    <w:rsid w:val="00A25DE7"/>
    <w:rsid w:val="00A26FE7"/>
    <w:rsid w:val="00A42961"/>
    <w:rsid w:val="00A66B18"/>
    <w:rsid w:val="00A6783B"/>
    <w:rsid w:val="00A96CF8"/>
    <w:rsid w:val="00AA089B"/>
    <w:rsid w:val="00AC072C"/>
    <w:rsid w:val="00AD1D45"/>
    <w:rsid w:val="00AE1388"/>
    <w:rsid w:val="00AF3982"/>
    <w:rsid w:val="00B246DB"/>
    <w:rsid w:val="00B50294"/>
    <w:rsid w:val="00B57D6E"/>
    <w:rsid w:val="00BC5F41"/>
    <w:rsid w:val="00BC72DC"/>
    <w:rsid w:val="00C04114"/>
    <w:rsid w:val="00C701F7"/>
    <w:rsid w:val="00C70786"/>
    <w:rsid w:val="00CE6CB7"/>
    <w:rsid w:val="00CF3E56"/>
    <w:rsid w:val="00D04CA9"/>
    <w:rsid w:val="00D10958"/>
    <w:rsid w:val="00D66593"/>
    <w:rsid w:val="00D73AC8"/>
    <w:rsid w:val="00DB10EA"/>
    <w:rsid w:val="00DE6DA2"/>
    <w:rsid w:val="00DF2D30"/>
    <w:rsid w:val="00E00965"/>
    <w:rsid w:val="00E01DCD"/>
    <w:rsid w:val="00E34752"/>
    <w:rsid w:val="00E4786A"/>
    <w:rsid w:val="00E55D74"/>
    <w:rsid w:val="00E6540C"/>
    <w:rsid w:val="00E81E2A"/>
    <w:rsid w:val="00EC33FF"/>
    <w:rsid w:val="00EE0952"/>
    <w:rsid w:val="00F1737B"/>
    <w:rsid w:val="00F62A91"/>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F9"/>
    <w:rPr>
      <w:color w:val="F49100" w:themeColor="hyperlink"/>
      <w:u w:val="single"/>
    </w:rPr>
  </w:style>
  <w:style w:type="character" w:customStyle="1"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2022-02-27T11:46:00Z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